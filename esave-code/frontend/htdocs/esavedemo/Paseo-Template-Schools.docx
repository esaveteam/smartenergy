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9315A" w14:textId="77777777" w:rsidR="00510A3C" w:rsidRPr="0094183B" w:rsidRDefault="00C877EE" w:rsidP="00C877EE">
      <w:pPr>
        <w:shd w:val="clear" w:color="auto" w:fill="CCFFCC"/>
        <w:tabs>
          <w:tab w:val="clear" w:pos="540"/>
          <w:tab w:val="right" w:pos="9000"/>
        </w:tabs>
        <w:spacing w:line="240" w:lineRule="auto"/>
        <w:jc w:val="center"/>
        <w:rPr>
          <w:rFonts w:ascii="Century Schoolbook" w:hAnsi="Century Schoolbook"/>
          <w:b/>
          <w:sz w:val="48"/>
        </w:rPr>
      </w:pPr>
      <w:r>
        <w:rPr>
          <w:rFonts w:ascii="Century Schoolbook" w:hAnsi="Century Schoolbook"/>
          <w:b/>
          <w:sz w:val="48"/>
        </w:rPr>
        <w:t>{Your Project Name Here}</w:t>
      </w:r>
    </w:p>
    <w:p w14:paraId="428531A7" w14:textId="32C9C998" w:rsidR="004A7B2A" w:rsidRPr="0094183B" w:rsidRDefault="004A7B2A" w:rsidP="004A7B2A">
      <w:pPr>
        <w:jc w:val="center"/>
        <w:rPr>
          <w:rFonts w:ascii="Century Schoolbook" w:hAnsi="Century Schoolbook"/>
          <w:smallCaps/>
        </w:rPr>
      </w:pPr>
      <w:r>
        <w:rPr>
          <w:rFonts w:ascii="Century Schoolbook" w:hAnsi="Century Schoolbook"/>
          <w:smallCaps/>
        </w:rPr>
        <w:t xml:space="preserve">Project for </w:t>
      </w:r>
      <w:r>
        <w:rPr>
          <w:rFonts w:ascii="Century Schoolbook" w:hAnsi="Century Schoolbook"/>
          <w:smallCaps/>
        </w:rPr>
        <w:t>Schools</w:t>
      </w:r>
      <w:bookmarkStart w:id="0" w:name="_GoBack"/>
      <w:bookmarkEnd w:id="0"/>
    </w:p>
    <w:p w14:paraId="075C91E2" w14:textId="77777777" w:rsidR="00706133" w:rsidRDefault="00C877EE">
      <w:pPr>
        <w:tabs>
          <w:tab w:val="left" w:pos="720"/>
        </w:tabs>
      </w:pPr>
      <w:r>
        <w:t>{List team member names here}</w:t>
      </w:r>
    </w:p>
    <w:p w14:paraId="05554BC5" w14:textId="77777777" w:rsidR="00706133" w:rsidRDefault="00706133">
      <w:pPr>
        <w:tabs>
          <w:tab w:val="left" w:pos="720"/>
        </w:tabs>
      </w:pPr>
    </w:p>
    <w:p w14:paraId="34486EAD" w14:textId="77777777" w:rsidR="00706133" w:rsidRDefault="00706133">
      <w:pPr>
        <w:pStyle w:val="Heading1"/>
      </w:pPr>
      <w:bookmarkStart w:id="1" w:name="_Toc211755455"/>
      <w:r>
        <w:t xml:space="preserve">1.  </w:t>
      </w:r>
      <w:bookmarkEnd w:id="1"/>
      <w:r w:rsidR="00C877EE">
        <w:t>Introduction: Why This Project is Important to Us</w:t>
      </w:r>
    </w:p>
    <w:p w14:paraId="59CABFD5" w14:textId="77777777" w:rsidR="00706133" w:rsidRDefault="00706133"/>
    <w:p w14:paraId="522E382D" w14:textId="77777777" w:rsidR="00C877EE" w:rsidRDefault="00C877EE">
      <w:r>
        <w:t xml:space="preserve">{In 3 or 4 sentences, write about </w:t>
      </w:r>
    </w:p>
    <w:p w14:paraId="522E0278" w14:textId="5AC2499A" w:rsidR="00C877EE" w:rsidRDefault="00C877EE" w:rsidP="000D404F">
      <w:pPr>
        <w:numPr>
          <w:ilvl w:val="0"/>
          <w:numId w:val="30"/>
        </w:numPr>
      </w:pPr>
      <w:r>
        <w:t xml:space="preserve">why you chose this type of project for studying </w:t>
      </w:r>
      <w:r w:rsidR="008830BF">
        <w:t xml:space="preserve">the energy usage in your </w:t>
      </w:r>
      <w:r w:rsidR="00BE507B">
        <w:t>school</w:t>
      </w:r>
    </w:p>
    <w:p w14:paraId="4A21938E" w14:textId="77777777" w:rsidR="00C877EE" w:rsidRDefault="00C877EE" w:rsidP="000D404F">
      <w:pPr>
        <w:numPr>
          <w:ilvl w:val="0"/>
          <w:numId w:val="30"/>
        </w:numPr>
      </w:pPr>
      <w:r>
        <w:t>what you feel about why this topic important</w:t>
      </w:r>
    </w:p>
    <w:p w14:paraId="05267FE3" w14:textId="77777777" w:rsidR="00C877EE" w:rsidRDefault="000D404F" w:rsidP="000D404F">
      <w:pPr>
        <w:numPr>
          <w:ilvl w:val="0"/>
          <w:numId w:val="30"/>
        </w:numPr>
      </w:pPr>
      <w:r>
        <w:t xml:space="preserve">in two sentences </w:t>
      </w:r>
      <w:r w:rsidR="00C877EE">
        <w:t>summarize what this report says about what you learned}</w:t>
      </w:r>
    </w:p>
    <w:p w14:paraId="3104DE04" w14:textId="77777777" w:rsidR="00C877EE" w:rsidRDefault="00C877EE"/>
    <w:p w14:paraId="22C5FBEC" w14:textId="431CBF0E" w:rsidR="00706133" w:rsidRDefault="00706133">
      <w:pPr>
        <w:pStyle w:val="Heading1"/>
      </w:pPr>
      <w:bookmarkStart w:id="2" w:name="_Toc211755456"/>
      <w:r>
        <w:t xml:space="preserve">2  </w:t>
      </w:r>
      <w:bookmarkEnd w:id="2"/>
      <w:r w:rsidR="00C877EE">
        <w:t xml:space="preserve">The Problem: </w:t>
      </w:r>
      <w:r w:rsidR="008830BF">
        <w:t>Is</w:t>
      </w:r>
      <w:r w:rsidR="00C877EE">
        <w:t xml:space="preserve"> Energy </w:t>
      </w:r>
      <w:r w:rsidR="008830BF">
        <w:t>Conserved or</w:t>
      </w:r>
      <w:r w:rsidR="00C877EE">
        <w:t xml:space="preserve"> Wasted in </w:t>
      </w:r>
      <w:r w:rsidR="008830BF">
        <w:t>Your</w:t>
      </w:r>
      <w:r w:rsidR="00C877EE">
        <w:t xml:space="preserve"> </w:t>
      </w:r>
      <w:r w:rsidR="00BE507B">
        <w:t>School</w:t>
      </w:r>
      <w:r w:rsidR="0067467C">
        <w:t>?</w:t>
      </w:r>
      <w:r w:rsidR="007E3451">
        <w:t xml:space="preserve"> (Survey/Interview)</w:t>
      </w:r>
    </w:p>
    <w:p w14:paraId="205E569E" w14:textId="77777777" w:rsidR="008830BF" w:rsidRDefault="008830BF"/>
    <w:p w14:paraId="5E2DA29E" w14:textId="77777777" w:rsidR="00C877EE" w:rsidRDefault="00C877EE">
      <w:r>
        <w:t xml:space="preserve">{In one </w:t>
      </w:r>
      <w:r w:rsidR="006C6F86">
        <w:t xml:space="preserve">to three </w:t>
      </w:r>
      <w:r>
        <w:t>page</w:t>
      </w:r>
      <w:r w:rsidR="006C6F86">
        <w:t>s</w:t>
      </w:r>
      <w:r>
        <w:t>, answer the following questions</w:t>
      </w:r>
      <w:r w:rsidR="006C6F86">
        <w:t>.  Write in paragraphs, not just answers to the questions.</w:t>
      </w:r>
    </w:p>
    <w:p w14:paraId="17C48295" w14:textId="77777777" w:rsidR="007E3451" w:rsidRPr="00584692" w:rsidRDefault="007E3451" w:rsidP="007E3451">
      <w:pPr>
        <w:tabs>
          <w:tab w:val="clear" w:pos="540"/>
        </w:tabs>
        <w:autoSpaceDE w:val="0"/>
        <w:autoSpaceDN w:val="0"/>
        <w:adjustRightInd w:val="0"/>
        <w:spacing w:line="240" w:lineRule="auto"/>
        <w:rPr>
          <w:rFonts w:eastAsia="Times New Roman"/>
          <w:b/>
          <w:bCs/>
          <w:szCs w:val="24"/>
          <w:lang w:eastAsia="ko-KR"/>
        </w:rPr>
      </w:pPr>
    </w:p>
    <w:p w14:paraId="68D25948" w14:textId="1AE8CB76" w:rsidR="00BC4C27" w:rsidRDefault="007E3451" w:rsidP="007E3451">
      <w:pPr>
        <w:tabs>
          <w:tab w:val="clear" w:pos="540"/>
        </w:tabs>
        <w:autoSpaceDE w:val="0"/>
        <w:autoSpaceDN w:val="0"/>
        <w:adjustRightInd w:val="0"/>
        <w:spacing w:line="480" w:lineRule="auto"/>
        <w:rPr>
          <w:rFonts w:eastAsia="Times New Roman"/>
          <w:szCs w:val="24"/>
          <w:lang w:eastAsia="ko-KR"/>
        </w:rPr>
      </w:pPr>
      <w:r w:rsidRPr="00584692">
        <w:rPr>
          <w:rFonts w:eastAsia="Times New Roman"/>
          <w:szCs w:val="24"/>
          <w:lang w:eastAsia="ko-KR"/>
        </w:rPr>
        <w:t xml:space="preserve">Examine </w:t>
      </w:r>
      <w:r>
        <w:rPr>
          <w:rFonts w:eastAsia="Times New Roman"/>
          <w:szCs w:val="24"/>
          <w:lang w:eastAsia="ko-KR"/>
        </w:rPr>
        <w:t>energy usage</w:t>
      </w:r>
      <w:r w:rsidRPr="00584692">
        <w:rPr>
          <w:rFonts w:eastAsia="Times New Roman"/>
          <w:szCs w:val="24"/>
          <w:lang w:eastAsia="ko-KR"/>
        </w:rPr>
        <w:t xml:space="preserve"> practices</w:t>
      </w:r>
      <w:r>
        <w:rPr>
          <w:rFonts w:eastAsia="Times New Roman"/>
          <w:szCs w:val="24"/>
          <w:lang w:eastAsia="ko-KR"/>
        </w:rPr>
        <w:t xml:space="preserve"> of your school</w:t>
      </w:r>
      <w:r w:rsidR="000D473D">
        <w:rPr>
          <w:rFonts w:eastAsia="Times New Roman"/>
          <w:szCs w:val="24"/>
          <w:lang w:eastAsia="ko-KR"/>
        </w:rPr>
        <w:t xml:space="preserve"> by collecting information from the following sources.</w:t>
      </w:r>
    </w:p>
    <w:p w14:paraId="68B8001C" w14:textId="77777777" w:rsidR="007E3451" w:rsidRPr="00584692" w:rsidRDefault="00BC4C27" w:rsidP="00BC4C27">
      <w:pPr>
        <w:numPr>
          <w:ilvl w:val="0"/>
          <w:numId w:val="36"/>
        </w:numPr>
        <w:tabs>
          <w:tab w:val="clear" w:pos="540"/>
        </w:tabs>
        <w:autoSpaceDE w:val="0"/>
        <w:autoSpaceDN w:val="0"/>
        <w:adjustRightInd w:val="0"/>
        <w:spacing w:line="480" w:lineRule="auto"/>
        <w:rPr>
          <w:rFonts w:eastAsia="Times New Roman"/>
          <w:szCs w:val="24"/>
          <w:lang w:eastAsia="ko-KR"/>
        </w:rPr>
      </w:pPr>
      <w:r>
        <w:rPr>
          <w:rFonts w:eastAsia="Times New Roman"/>
          <w:szCs w:val="24"/>
          <w:lang w:eastAsia="ko-KR"/>
        </w:rPr>
        <w:t xml:space="preserve">Interview: </w:t>
      </w:r>
      <w:r w:rsidR="007E3451" w:rsidRPr="00584692">
        <w:rPr>
          <w:rFonts w:eastAsia="Times New Roman"/>
          <w:szCs w:val="24"/>
          <w:lang w:eastAsia="ko-KR"/>
        </w:rPr>
        <w:t xml:space="preserve">Work closely with a </w:t>
      </w:r>
      <w:r w:rsidR="007E3451">
        <w:rPr>
          <w:rFonts w:eastAsia="Times New Roman"/>
          <w:szCs w:val="24"/>
          <w:lang w:eastAsia="ko-KR"/>
        </w:rPr>
        <w:t>school employee</w:t>
      </w:r>
      <w:r w:rsidR="007E3451" w:rsidRPr="00584692">
        <w:rPr>
          <w:rFonts w:eastAsia="Times New Roman"/>
          <w:szCs w:val="24"/>
          <w:lang w:eastAsia="ko-KR"/>
        </w:rPr>
        <w:t xml:space="preserve"> to analyze his/her practices and devise a plan to implement more sustainable practices.</w:t>
      </w:r>
    </w:p>
    <w:p w14:paraId="75E93405" w14:textId="77777777" w:rsidR="007E3451" w:rsidRPr="00584692" w:rsidRDefault="007E3451" w:rsidP="007E3451">
      <w:pPr>
        <w:numPr>
          <w:ilvl w:val="0"/>
          <w:numId w:val="32"/>
        </w:numPr>
        <w:tabs>
          <w:tab w:val="clear" w:pos="540"/>
        </w:tabs>
        <w:autoSpaceDE w:val="0"/>
        <w:autoSpaceDN w:val="0"/>
        <w:adjustRightInd w:val="0"/>
        <w:spacing w:line="480" w:lineRule="auto"/>
        <w:rPr>
          <w:rFonts w:eastAsia="Times New Roman"/>
          <w:szCs w:val="24"/>
          <w:lang w:eastAsia="ko-KR"/>
        </w:rPr>
      </w:pPr>
      <w:r w:rsidRPr="00584692">
        <w:rPr>
          <w:rFonts w:eastAsia="Times New Roman"/>
          <w:szCs w:val="24"/>
          <w:lang w:eastAsia="ko-KR"/>
        </w:rPr>
        <w:t xml:space="preserve">Survey 10 people in </w:t>
      </w:r>
      <w:r w:rsidR="00BC4C27">
        <w:rPr>
          <w:rFonts w:eastAsia="Times New Roman"/>
          <w:szCs w:val="24"/>
          <w:lang w:eastAsia="ko-KR"/>
        </w:rPr>
        <w:t>your school</w:t>
      </w:r>
      <w:r w:rsidRPr="00584692">
        <w:rPr>
          <w:rFonts w:eastAsia="Times New Roman"/>
          <w:szCs w:val="24"/>
          <w:lang w:eastAsia="ko-KR"/>
        </w:rPr>
        <w:t xml:space="preserve"> of various age ranges. Calculate an average </w:t>
      </w:r>
      <w:r w:rsidR="00BC4C27">
        <w:rPr>
          <w:rFonts w:eastAsia="Times New Roman"/>
          <w:szCs w:val="24"/>
          <w:lang w:eastAsia="ko-KR"/>
        </w:rPr>
        <w:t>school day and average school year</w:t>
      </w:r>
      <w:r w:rsidRPr="00584692">
        <w:rPr>
          <w:rFonts w:eastAsia="Times New Roman"/>
          <w:szCs w:val="24"/>
          <w:lang w:eastAsia="ko-KR"/>
        </w:rPr>
        <w:t xml:space="preserve"> for a certain group of people </w:t>
      </w:r>
    </w:p>
    <w:p w14:paraId="0E7D9BB4" w14:textId="77777777" w:rsidR="007E3451" w:rsidRDefault="007E3451" w:rsidP="007E3451">
      <w:pPr>
        <w:spacing w:line="480" w:lineRule="auto"/>
      </w:pPr>
    </w:p>
    <w:p w14:paraId="03CB13D9" w14:textId="04B47AB3" w:rsidR="00C877EE" w:rsidRDefault="00C877EE" w:rsidP="00C877EE">
      <w:pPr>
        <w:numPr>
          <w:ilvl w:val="0"/>
          <w:numId w:val="27"/>
        </w:numPr>
      </w:pPr>
      <w:r>
        <w:lastRenderedPageBreak/>
        <w:t xml:space="preserve">What are the major sources of wasted energy in </w:t>
      </w:r>
      <w:r w:rsidR="008830BF">
        <w:t>your</w:t>
      </w:r>
      <w:r>
        <w:t xml:space="preserve"> </w:t>
      </w:r>
      <w:r w:rsidR="00BE507B">
        <w:t>school</w:t>
      </w:r>
      <w:r>
        <w:t xml:space="preserve">?  Consider areas such as heating and cooling, lighting, </w:t>
      </w:r>
      <w:r w:rsidR="00C81A68">
        <w:t>cleaning</w:t>
      </w:r>
      <w:r>
        <w:t>, and other areas.</w:t>
      </w:r>
    </w:p>
    <w:p w14:paraId="44CD9131" w14:textId="77777777" w:rsidR="008830BF" w:rsidRDefault="00C877EE" w:rsidP="008830BF">
      <w:pPr>
        <w:numPr>
          <w:ilvl w:val="0"/>
          <w:numId w:val="27"/>
        </w:numPr>
        <w:rPr>
          <w:color w:val="000000" w:themeColor="text1"/>
        </w:rPr>
      </w:pPr>
      <w:r w:rsidRPr="00E915D2">
        <w:t xml:space="preserve">What are </w:t>
      </w:r>
      <w:r w:rsidRPr="00E915D2">
        <w:rPr>
          <w:color w:val="000000" w:themeColor="text1"/>
        </w:rPr>
        <w:t xml:space="preserve">areas where </w:t>
      </w:r>
      <w:r w:rsidR="00BE507B" w:rsidRPr="00E915D2">
        <w:rPr>
          <w:color w:val="000000" w:themeColor="text1"/>
        </w:rPr>
        <w:t>student</w:t>
      </w:r>
      <w:r w:rsidR="00C81A68" w:rsidRPr="00E915D2">
        <w:rPr>
          <w:color w:val="000000" w:themeColor="text1"/>
        </w:rPr>
        <w:t>s</w:t>
      </w:r>
      <w:r w:rsidRPr="00E915D2">
        <w:rPr>
          <w:color w:val="000000" w:themeColor="text1"/>
        </w:rPr>
        <w:t xml:space="preserve"> might be wasting energy and not realize it?</w:t>
      </w:r>
    </w:p>
    <w:p w14:paraId="682F7704" w14:textId="4C61FBD2" w:rsidR="00E915D2" w:rsidRPr="000D473D" w:rsidRDefault="00E915D2" w:rsidP="00E915D2">
      <w:pPr>
        <w:numPr>
          <w:ilvl w:val="0"/>
          <w:numId w:val="27"/>
        </w:numPr>
        <w:rPr>
          <w:color w:val="000000" w:themeColor="text1"/>
        </w:rPr>
      </w:pPr>
      <w:r w:rsidRPr="000D473D">
        <w:rPr>
          <w:color w:val="000000" w:themeColor="text1"/>
        </w:rPr>
        <w:t xml:space="preserve">What are particular problems in </w:t>
      </w:r>
      <w:r w:rsidRPr="00E915D2">
        <w:rPr>
          <w:color w:val="000000" w:themeColor="text1"/>
        </w:rPr>
        <w:t xml:space="preserve">energy usage </w:t>
      </w:r>
      <w:r w:rsidRPr="00E915D2">
        <w:rPr>
          <w:rFonts w:eastAsia="Times New Roman"/>
          <w:iCs/>
          <w:color w:val="000000" w:themeColor="text1"/>
          <w:szCs w:val="24"/>
          <w:lang w:eastAsia="ko-KR"/>
        </w:rPr>
        <w:t>before</w:t>
      </w:r>
      <w:r w:rsidRPr="00E915D2">
        <w:rPr>
          <w:rFonts w:eastAsia="Times New Roman"/>
          <w:color w:val="000000" w:themeColor="text1"/>
          <w:szCs w:val="24"/>
          <w:lang w:eastAsia="ko-KR"/>
        </w:rPr>
        <w:t xml:space="preserve"> school, </w:t>
      </w:r>
      <w:r w:rsidRPr="00E915D2">
        <w:rPr>
          <w:rFonts w:eastAsia="Times New Roman"/>
          <w:iCs/>
          <w:color w:val="000000" w:themeColor="text1"/>
          <w:szCs w:val="24"/>
          <w:lang w:eastAsia="ko-KR"/>
        </w:rPr>
        <w:t>after school</w:t>
      </w:r>
      <w:r w:rsidRPr="00E915D2">
        <w:rPr>
          <w:rFonts w:eastAsia="Times New Roman"/>
          <w:color w:val="000000" w:themeColor="text1"/>
          <w:szCs w:val="24"/>
          <w:lang w:eastAsia="ko-KR"/>
        </w:rPr>
        <w:t>, over the weekend</w:t>
      </w:r>
      <w:r w:rsidRPr="000D473D">
        <w:rPr>
          <w:color w:val="000000" w:themeColor="text1"/>
        </w:rPr>
        <w:t xml:space="preserve"> might not be as much of a problem </w:t>
      </w:r>
      <w:r w:rsidRPr="00E915D2">
        <w:rPr>
          <w:color w:val="000000" w:themeColor="text1"/>
        </w:rPr>
        <w:t>during school</w:t>
      </w:r>
      <w:r w:rsidRPr="000D473D">
        <w:rPr>
          <w:color w:val="000000" w:themeColor="text1"/>
        </w:rPr>
        <w:t>?</w:t>
      </w:r>
    </w:p>
    <w:p w14:paraId="1390325B" w14:textId="1F8B9D78" w:rsidR="00C877EE" w:rsidRPr="008830BF" w:rsidRDefault="00C877EE" w:rsidP="008830BF">
      <w:pPr>
        <w:numPr>
          <w:ilvl w:val="0"/>
          <w:numId w:val="27"/>
        </w:numPr>
      </w:pPr>
      <w:r w:rsidRPr="008830BF">
        <w:t xml:space="preserve">How much money does a typical </w:t>
      </w:r>
      <w:r w:rsidR="00BE507B" w:rsidRPr="008830BF">
        <w:t>school</w:t>
      </w:r>
      <w:r w:rsidR="00C81A68" w:rsidRPr="008830BF">
        <w:t xml:space="preserve"> </w:t>
      </w:r>
      <w:r w:rsidRPr="008830BF">
        <w:t>spend on energy?  What p</w:t>
      </w:r>
      <w:r w:rsidR="00C81A68" w:rsidRPr="008830BF">
        <w:t xml:space="preserve">ercentage is this of </w:t>
      </w:r>
      <w:r w:rsidR="008830BF" w:rsidRPr="008830BF">
        <w:t>typical</w:t>
      </w:r>
      <w:r w:rsidR="00C81A68" w:rsidRPr="008830BF">
        <w:t xml:space="preserve"> </w:t>
      </w:r>
      <w:r w:rsidR="00BE507B" w:rsidRPr="008830BF">
        <w:t xml:space="preserve">school </w:t>
      </w:r>
      <w:r w:rsidR="008830BF" w:rsidRPr="008830BF">
        <w:rPr>
          <w:rFonts w:eastAsia="Times New Roman"/>
          <w:szCs w:val="24"/>
          <w:lang w:eastAsia="ko-KR"/>
        </w:rPr>
        <w:t>expenditure</w:t>
      </w:r>
      <w:r w:rsidR="008830BF">
        <w:rPr>
          <w:rFonts w:eastAsia="Times New Roman"/>
          <w:szCs w:val="24"/>
          <w:lang w:eastAsia="ko-KR"/>
        </w:rPr>
        <w:t>s</w:t>
      </w:r>
      <w:r w:rsidRPr="008830BF">
        <w:t>?</w:t>
      </w:r>
      <w:r w:rsidR="006C6F86" w:rsidRPr="008830BF">
        <w:t xml:space="preserve"> }</w:t>
      </w:r>
    </w:p>
    <w:p w14:paraId="1DE88016" w14:textId="77777777" w:rsidR="00706133" w:rsidRDefault="00706133"/>
    <w:p w14:paraId="7B869A37" w14:textId="4A24C016" w:rsidR="00706133" w:rsidRDefault="006C6F86" w:rsidP="000D404F">
      <w:pPr>
        <w:pStyle w:val="Heading1"/>
        <w:keepNext/>
      </w:pPr>
      <w:bookmarkStart w:id="3" w:name="_Toc211755457"/>
      <w:r>
        <w:t>3</w:t>
      </w:r>
      <w:r w:rsidR="00706133">
        <w:t xml:space="preserve">  </w:t>
      </w:r>
      <w:r>
        <w:t>How to fix the Problem</w:t>
      </w:r>
      <w:bookmarkEnd w:id="3"/>
      <w:r>
        <w:t xml:space="preserve">: </w:t>
      </w:r>
      <w:r w:rsidR="00C04EA7">
        <w:t>“Green schools”</w:t>
      </w:r>
    </w:p>
    <w:p w14:paraId="75D72218" w14:textId="77777777" w:rsidR="00706133" w:rsidRDefault="00706133" w:rsidP="000D404F">
      <w:pPr>
        <w:keepNext/>
      </w:pPr>
    </w:p>
    <w:p w14:paraId="5943E522" w14:textId="77777777" w:rsidR="006C6F86" w:rsidRDefault="006C6F86" w:rsidP="000D404F">
      <w:pPr>
        <w:keepNext/>
      </w:pPr>
      <w:r>
        <w:t>{In three to five pages, answer the following questions.  Write in paragraphs, not just answers to the questions.</w:t>
      </w:r>
    </w:p>
    <w:p w14:paraId="1CBA3148" w14:textId="7EE9EE5F" w:rsidR="006C6F86" w:rsidRDefault="006C6F86" w:rsidP="006C6F86">
      <w:pPr>
        <w:numPr>
          <w:ilvl w:val="0"/>
          <w:numId w:val="28"/>
        </w:numPr>
      </w:pPr>
      <w:r>
        <w:t xml:space="preserve">How can </w:t>
      </w:r>
      <w:r w:rsidR="000414EB">
        <w:t xml:space="preserve">school </w:t>
      </w:r>
      <w:r w:rsidR="00EC3818">
        <w:t>staffs</w:t>
      </w:r>
      <w:r w:rsidR="00BE507B">
        <w:t xml:space="preserve"> </w:t>
      </w:r>
      <w:r w:rsidR="00EC3818">
        <w:t xml:space="preserve">or students </w:t>
      </w:r>
      <w:r>
        <w:t>be more efficient in their use of energy?</w:t>
      </w:r>
    </w:p>
    <w:p w14:paraId="2E014829" w14:textId="77777777" w:rsidR="006C6F86" w:rsidRDefault="006C6F86" w:rsidP="006C6F86">
      <w:pPr>
        <w:numPr>
          <w:ilvl w:val="0"/>
          <w:numId w:val="28"/>
        </w:numPr>
      </w:pPr>
      <w:r>
        <w:t>How can they reduce costs for heating and cooling?</w:t>
      </w:r>
    </w:p>
    <w:p w14:paraId="023A1ECC" w14:textId="6F6A9F4E" w:rsidR="006C6F86" w:rsidRDefault="006C6F86" w:rsidP="006C6F86">
      <w:pPr>
        <w:numPr>
          <w:ilvl w:val="1"/>
          <w:numId w:val="28"/>
        </w:numPr>
      </w:pPr>
      <w:r>
        <w:t xml:space="preserve">What are some expensive upgrades that could be made to the </w:t>
      </w:r>
      <w:r w:rsidR="008526F7">
        <w:t>school</w:t>
      </w:r>
      <w:r>
        <w:t xml:space="preserve"> that will pay back benefits over a longer time?  How long would it take?</w:t>
      </w:r>
    </w:p>
    <w:p w14:paraId="0ABC19AE" w14:textId="686E69A5" w:rsidR="006C6F86" w:rsidRDefault="006C6F86" w:rsidP="006C6F86">
      <w:pPr>
        <w:numPr>
          <w:ilvl w:val="1"/>
          <w:numId w:val="28"/>
        </w:numPr>
      </w:pPr>
      <w:r>
        <w:t xml:space="preserve">What are some not-so-expensive upgrades to the </w:t>
      </w:r>
      <w:r w:rsidR="00BE507B">
        <w:t>school</w:t>
      </w:r>
      <w:r>
        <w:t xml:space="preserve"> that could be made that would start saving energy right away?</w:t>
      </w:r>
    </w:p>
    <w:p w14:paraId="6D31EA13" w14:textId="69846C87" w:rsidR="006C6F86" w:rsidRDefault="006C6F86" w:rsidP="006C6F86">
      <w:pPr>
        <w:numPr>
          <w:ilvl w:val="0"/>
          <w:numId w:val="28"/>
        </w:numPr>
      </w:pPr>
      <w:r>
        <w:t xml:space="preserve">What are different ways that </w:t>
      </w:r>
      <w:r w:rsidR="00F25CE1" w:rsidRPr="00584692">
        <w:rPr>
          <w:rFonts w:eastAsia="Times New Roman"/>
          <w:szCs w:val="24"/>
          <w:lang w:eastAsia="ko-KR"/>
        </w:rPr>
        <w:t xml:space="preserve">school employees </w:t>
      </w:r>
      <w:r>
        <w:t xml:space="preserve">could heat their </w:t>
      </w:r>
      <w:r w:rsidR="00BE507B">
        <w:t>schools</w:t>
      </w:r>
      <w:r>
        <w:t>?  How do they compare in terms of costs?</w:t>
      </w:r>
    </w:p>
    <w:p w14:paraId="2EEDBEC6" w14:textId="119A6BDC" w:rsidR="006C6F86" w:rsidRDefault="006C6F86" w:rsidP="000D473D">
      <w:pPr>
        <w:numPr>
          <w:ilvl w:val="0"/>
          <w:numId w:val="28"/>
        </w:numPr>
      </w:pPr>
      <w:r>
        <w:t xml:space="preserve">What are different ways that </w:t>
      </w:r>
      <w:r w:rsidR="00F25CE1" w:rsidRPr="00584692">
        <w:rPr>
          <w:rFonts w:eastAsia="Times New Roman"/>
          <w:szCs w:val="24"/>
          <w:lang w:eastAsia="ko-KR"/>
        </w:rPr>
        <w:t xml:space="preserve">school employees </w:t>
      </w:r>
      <w:r>
        <w:t xml:space="preserve">could cool their </w:t>
      </w:r>
      <w:r w:rsidR="00BE507B">
        <w:t>school</w:t>
      </w:r>
      <w:r w:rsidR="00C81A68">
        <w:t>s</w:t>
      </w:r>
      <w:r>
        <w:t>?  How do they compare in terms of costs?</w:t>
      </w:r>
    </w:p>
    <w:p w14:paraId="71BC816D" w14:textId="77777777" w:rsidR="00095D2D" w:rsidRPr="00D03AF5" w:rsidRDefault="00095D2D" w:rsidP="00095D2D">
      <w:pPr>
        <w:numPr>
          <w:ilvl w:val="0"/>
          <w:numId w:val="28"/>
        </w:numPr>
      </w:pPr>
      <w:r>
        <w:rPr>
          <w:rFonts w:eastAsia="Times New Roman"/>
          <w:szCs w:val="24"/>
          <w:lang w:eastAsia="ko-KR"/>
        </w:rPr>
        <w:t>How do you suggest</w:t>
      </w:r>
      <w:r w:rsidRPr="00D03AF5">
        <w:rPr>
          <w:rFonts w:eastAsia="Times New Roman"/>
          <w:szCs w:val="24"/>
          <w:lang w:eastAsia="ko-KR"/>
        </w:rPr>
        <w:t xml:space="preserve"> </w:t>
      </w:r>
      <w:r>
        <w:rPr>
          <w:rFonts w:eastAsia="Times New Roman"/>
          <w:szCs w:val="24"/>
          <w:lang w:eastAsia="ko-KR"/>
        </w:rPr>
        <w:t>they</w:t>
      </w:r>
      <w:r w:rsidRPr="00D03AF5">
        <w:rPr>
          <w:rFonts w:eastAsia="Times New Roman"/>
          <w:szCs w:val="24"/>
          <w:lang w:eastAsia="ko-KR"/>
        </w:rPr>
        <w:t xml:space="preserve"> measure and </w:t>
      </w:r>
      <w:r w:rsidRPr="00D03AF5">
        <w:rPr>
          <w:rFonts w:eastAsia="Times New Roman"/>
          <w:iCs/>
          <w:szCs w:val="24"/>
          <w:lang w:eastAsia="ko-KR"/>
        </w:rPr>
        <w:t>compare</w:t>
      </w:r>
      <w:r w:rsidRPr="00D03AF5">
        <w:rPr>
          <w:rFonts w:eastAsia="Times New Roman"/>
          <w:szCs w:val="24"/>
          <w:lang w:eastAsia="ko-KR"/>
        </w:rPr>
        <w:t xml:space="preserve"> </w:t>
      </w:r>
      <w:r>
        <w:rPr>
          <w:rFonts w:eastAsia="Times New Roman"/>
          <w:szCs w:val="24"/>
          <w:lang w:eastAsia="ko-KR"/>
        </w:rPr>
        <w:t>their</w:t>
      </w:r>
      <w:r w:rsidRPr="00D03AF5">
        <w:rPr>
          <w:rFonts w:eastAsia="Times New Roman"/>
          <w:szCs w:val="24"/>
          <w:lang w:eastAsia="ko-KR"/>
        </w:rPr>
        <w:t xml:space="preserve"> actual </w:t>
      </w:r>
      <w:r w:rsidRPr="00D03AF5">
        <w:rPr>
          <w:rFonts w:eastAsia="Times New Roman"/>
          <w:iCs/>
          <w:szCs w:val="24"/>
          <w:lang w:eastAsia="ko-KR"/>
        </w:rPr>
        <w:t>energy</w:t>
      </w:r>
      <w:r w:rsidRPr="00D03AF5">
        <w:rPr>
          <w:rFonts w:eastAsia="Times New Roman"/>
          <w:szCs w:val="24"/>
          <w:lang w:eastAsia="ko-KR"/>
        </w:rPr>
        <w:t xml:space="preserve"> use with that of similar </w:t>
      </w:r>
      <w:r>
        <w:rPr>
          <w:rFonts w:eastAsia="Times New Roman"/>
          <w:iCs/>
          <w:szCs w:val="24"/>
          <w:lang w:eastAsia="ko-KR"/>
        </w:rPr>
        <w:t>schools</w:t>
      </w:r>
      <w:r w:rsidRPr="00D03AF5">
        <w:rPr>
          <w:rFonts w:eastAsia="Times New Roman"/>
          <w:iCs/>
          <w:szCs w:val="24"/>
          <w:lang w:eastAsia="ko-KR"/>
        </w:rPr>
        <w:t>?</w:t>
      </w:r>
    </w:p>
    <w:p w14:paraId="67BE2815" w14:textId="6C289B7B" w:rsidR="00BC4C27" w:rsidRDefault="006C6F86" w:rsidP="006C6F86">
      <w:pPr>
        <w:numPr>
          <w:ilvl w:val="0"/>
          <w:numId w:val="28"/>
        </w:numPr>
      </w:pPr>
      <w:r>
        <w:lastRenderedPageBreak/>
        <w:t xml:space="preserve">How can solar panels be used for a </w:t>
      </w:r>
      <w:r w:rsidR="00BE507B">
        <w:t>school</w:t>
      </w:r>
      <w:r>
        <w:t xml:space="preserve">?  Where would they be placed? </w:t>
      </w:r>
    </w:p>
    <w:p w14:paraId="0449A278" w14:textId="488B8726" w:rsidR="006C6F86" w:rsidRDefault="00BC4C27" w:rsidP="000D473D">
      <w:pPr>
        <w:numPr>
          <w:ilvl w:val="0"/>
          <w:numId w:val="28"/>
        </w:numPr>
      </w:pPr>
      <w:r w:rsidRPr="000D473D">
        <w:rPr>
          <w:rFonts w:eastAsia="Times New Roman"/>
          <w:szCs w:val="24"/>
          <w:lang w:eastAsia="ko-KR"/>
        </w:rPr>
        <w:t xml:space="preserve">Implement a “Green Schools.” plan </w:t>
      </w:r>
      <w:r w:rsidRPr="000D473D">
        <w:t>for</w:t>
      </w:r>
      <w:r w:rsidRPr="000D473D">
        <w:rPr>
          <w:rFonts w:eastAsia="Times New Roman"/>
          <w:szCs w:val="24"/>
          <w:lang w:eastAsia="ko-KR"/>
        </w:rPr>
        <w:t xml:space="preserve"> your school with the goal of reducing energy consumption (www.greenschools.org).</w:t>
      </w:r>
      <w:r w:rsidR="006C6F86">
        <w:t>}</w:t>
      </w:r>
    </w:p>
    <w:p w14:paraId="17EA949C" w14:textId="77777777" w:rsidR="006C6F86" w:rsidRDefault="006C6F86" w:rsidP="006C6F86"/>
    <w:p w14:paraId="1D53F54C" w14:textId="77777777" w:rsidR="00706133" w:rsidRDefault="00706133">
      <w:pPr>
        <w:pStyle w:val="Heading1"/>
      </w:pPr>
      <w:bookmarkStart w:id="4" w:name="_Toc211755458"/>
      <w:r>
        <w:t xml:space="preserve">4  </w:t>
      </w:r>
      <w:bookmarkEnd w:id="4"/>
      <w:r w:rsidR="006C6F86">
        <w:t>How to fix the Problem: People’s Behavior</w:t>
      </w:r>
    </w:p>
    <w:p w14:paraId="38F6292B" w14:textId="77777777" w:rsidR="00706133" w:rsidRDefault="00706133"/>
    <w:p w14:paraId="5696382D" w14:textId="77777777" w:rsidR="006C6F86" w:rsidRDefault="006C6F86" w:rsidP="006C6F86">
      <w:r>
        <w:t xml:space="preserve">{In two to three pages, answer the following questions. </w:t>
      </w:r>
    </w:p>
    <w:p w14:paraId="5BF60338" w14:textId="6CE19F3D" w:rsidR="006C6F86" w:rsidRDefault="006C6F86" w:rsidP="006C6F86">
      <w:pPr>
        <w:numPr>
          <w:ilvl w:val="0"/>
          <w:numId w:val="29"/>
        </w:numPr>
      </w:pPr>
      <w:r>
        <w:t xml:space="preserve">What are ways people waste energy in their </w:t>
      </w:r>
      <w:r w:rsidR="00BE507B">
        <w:t>schools</w:t>
      </w:r>
      <w:r>
        <w:t xml:space="preserve"> just by bad habits.  Examples might be leaving lights on or leaving doors open.  What are other examples?</w:t>
      </w:r>
    </w:p>
    <w:p w14:paraId="07E65244" w14:textId="77777777" w:rsidR="006C6F86" w:rsidRDefault="006C6F86" w:rsidP="006C6F86">
      <w:pPr>
        <w:numPr>
          <w:ilvl w:val="0"/>
          <w:numId w:val="29"/>
        </w:numPr>
      </w:pPr>
      <w:r>
        <w:t>Which bad habits waste the most energy?</w:t>
      </w:r>
      <w:r w:rsidR="000D404F">
        <w:t xml:space="preserve">  How much money in energy costs are wasted with these habits?</w:t>
      </w:r>
    </w:p>
    <w:p w14:paraId="29EEA2CB" w14:textId="77777777" w:rsidR="000D404F" w:rsidRDefault="000D404F" w:rsidP="006C6F86">
      <w:pPr>
        <w:numPr>
          <w:ilvl w:val="0"/>
          <w:numId w:val="29"/>
        </w:numPr>
      </w:pPr>
      <w:r>
        <w:t>Why do people have these bad habits?</w:t>
      </w:r>
      <w:r w:rsidR="00C81A68">
        <w:t xml:space="preserve"> </w:t>
      </w:r>
      <w:r>
        <w:t>What bad habits are the most common for people your age?  Why?</w:t>
      </w:r>
    </w:p>
    <w:p w14:paraId="42E8000A" w14:textId="77777777" w:rsidR="006C6F86" w:rsidRDefault="006C6F86" w:rsidP="006C6F86">
      <w:pPr>
        <w:numPr>
          <w:ilvl w:val="0"/>
          <w:numId w:val="29"/>
        </w:numPr>
      </w:pPr>
      <w:r>
        <w:t>What can be done to help people change their habits? }</w:t>
      </w:r>
    </w:p>
    <w:p w14:paraId="5956659C" w14:textId="77777777" w:rsidR="00706133" w:rsidRDefault="00706133"/>
    <w:p w14:paraId="6284F3AD" w14:textId="77777777" w:rsidR="00706133" w:rsidRDefault="00706133" w:rsidP="000D404F">
      <w:pPr>
        <w:pStyle w:val="Heading1"/>
        <w:keepNext/>
      </w:pPr>
      <w:bookmarkStart w:id="5" w:name="_Toc211755459"/>
      <w:r>
        <w:t xml:space="preserve">5  </w:t>
      </w:r>
      <w:bookmarkEnd w:id="5"/>
      <w:r w:rsidR="006C6F86">
        <w:t>Conclusion: What are We Going to Do?</w:t>
      </w:r>
    </w:p>
    <w:p w14:paraId="2185242B" w14:textId="77777777" w:rsidR="00706133" w:rsidRDefault="00706133" w:rsidP="000D404F">
      <w:pPr>
        <w:keepNext/>
      </w:pPr>
    </w:p>
    <w:p w14:paraId="0BC943D1" w14:textId="341F05F9" w:rsidR="006C6F86" w:rsidRDefault="006C6F86">
      <w:pPr>
        <w:pStyle w:val="TOC1"/>
        <w:tabs>
          <w:tab w:val="clear" w:pos="9000"/>
        </w:tabs>
        <w:spacing w:line="480" w:lineRule="auto"/>
      </w:pPr>
      <w:r>
        <w:t xml:space="preserve">{In this section, </w:t>
      </w:r>
      <w:r w:rsidR="000D404F">
        <w:t xml:space="preserve">in one or two pages </w:t>
      </w:r>
      <w:r>
        <w:t>discuss what you learned in this project.  How are your own behaviors going to change?</w:t>
      </w:r>
      <w:r w:rsidR="000D404F">
        <w:t xml:space="preserve">  How can you motivate other people your age to do the same thing?</w:t>
      </w:r>
      <w:r>
        <w:t xml:space="preserve">  How can you help suggest ways your </w:t>
      </w:r>
      <w:r w:rsidR="008B082A">
        <w:t>school admin</w:t>
      </w:r>
      <w:r>
        <w:t xml:space="preserve"> can upgrade </w:t>
      </w:r>
      <w:r w:rsidR="008B082A">
        <w:t>your school</w:t>
      </w:r>
      <w:r>
        <w:t xml:space="preserve"> to save energy?</w:t>
      </w:r>
      <w:r w:rsidR="000D404F">
        <w:t xml:space="preserve">  What artistic output can you create to teach and inspire people for what you learned?</w:t>
      </w:r>
      <w:r w:rsidR="00BC4C27">
        <w:t>}</w:t>
      </w:r>
    </w:p>
    <w:p w14:paraId="433B5343" w14:textId="77777777" w:rsidR="006A63DC" w:rsidRDefault="006A63DC" w:rsidP="00017619">
      <w:pPr>
        <w:tabs>
          <w:tab w:val="clear" w:pos="540"/>
        </w:tabs>
        <w:autoSpaceDE w:val="0"/>
        <w:autoSpaceDN w:val="0"/>
        <w:adjustRightInd w:val="0"/>
        <w:spacing w:line="240" w:lineRule="auto"/>
        <w:rPr>
          <w:rFonts w:ascii="Garamond-Bold" w:eastAsia="Times New Roman" w:hAnsi="Garamond-Bold" w:cs="Garamond-Bold"/>
          <w:b/>
          <w:bCs/>
          <w:color w:val="000000"/>
          <w:sz w:val="22"/>
          <w:szCs w:val="22"/>
          <w:lang w:eastAsia="ko-KR"/>
        </w:rPr>
      </w:pPr>
    </w:p>
    <w:p w14:paraId="55F5FCDE" w14:textId="77777777" w:rsidR="006A63DC" w:rsidRPr="006A63DC" w:rsidRDefault="006A63DC" w:rsidP="00575613">
      <w:pPr>
        <w:keepNext/>
        <w:tabs>
          <w:tab w:val="clear" w:pos="540"/>
        </w:tabs>
        <w:autoSpaceDE w:val="0"/>
        <w:autoSpaceDN w:val="0"/>
        <w:adjustRightInd w:val="0"/>
        <w:spacing w:line="240" w:lineRule="auto"/>
        <w:rPr>
          <w:rFonts w:eastAsia="Times New Roman" w:cs="Garamond-Bold"/>
          <w:b/>
          <w:bCs/>
          <w:color w:val="000000"/>
          <w:sz w:val="22"/>
          <w:szCs w:val="22"/>
          <w:lang w:eastAsia="ko-KR"/>
        </w:rPr>
      </w:pPr>
      <w:r w:rsidRPr="006A63DC">
        <w:rPr>
          <w:rFonts w:eastAsia="Times New Roman" w:cs="Garamond-Bold"/>
          <w:b/>
          <w:bCs/>
          <w:color w:val="000000"/>
          <w:sz w:val="22"/>
          <w:szCs w:val="22"/>
          <w:lang w:eastAsia="ko-KR"/>
        </w:rPr>
        <w:lastRenderedPageBreak/>
        <w:t>References</w:t>
      </w:r>
    </w:p>
    <w:p w14:paraId="58F2AE15" w14:textId="77777777" w:rsidR="002F238B" w:rsidRDefault="006A63DC" w:rsidP="002F238B">
      <w:pPr>
        <w:numPr>
          <w:ilvl w:val="0"/>
          <w:numId w:val="35"/>
        </w:numPr>
        <w:tabs>
          <w:tab w:val="clear" w:pos="540"/>
        </w:tabs>
        <w:spacing w:line="276" w:lineRule="auto"/>
        <w:ind w:left="360"/>
        <w:rPr>
          <w:rFonts w:eastAsia="Times New Roman"/>
          <w:szCs w:val="24"/>
          <w:lang w:eastAsia="ko-KR"/>
        </w:rPr>
      </w:pPr>
      <w:r w:rsidRPr="006A63DC">
        <w:rPr>
          <w:rFonts w:eastAsia="Times New Roman"/>
          <w:szCs w:val="24"/>
          <w:lang w:eastAsia="ko-KR"/>
        </w:rPr>
        <w:t xml:space="preserve">A Research Guide for. Students and Teachers. </w:t>
      </w:r>
      <w:hyperlink r:id="rId9" w:history="1">
        <w:r w:rsidRPr="006A63DC">
          <w:rPr>
            <w:rStyle w:val="Hyperlink"/>
            <w:rFonts w:eastAsia="Times New Roman"/>
            <w:bCs/>
            <w:szCs w:val="24"/>
            <w:lang w:eastAsia="ko-KR"/>
          </w:rPr>
          <w:t>www.esf.edu/outreach/sciencecorps/documents/ResearchGuide_NSFGK12.pdf</w:t>
        </w:r>
      </w:hyperlink>
    </w:p>
    <w:p w14:paraId="710D48DF" w14:textId="77777777" w:rsidR="006A63DC" w:rsidRPr="002F238B" w:rsidRDefault="006A63DC" w:rsidP="002F238B">
      <w:pPr>
        <w:numPr>
          <w:ilvl w:val="0"/>
          <w:numId w:val="35"/>
        </w:numPr>
        <w:tabs>
          <w:tab w:val="clear" w:pos="540"/>
        </w:tabs>
        <w:spacing w:line="276" w:lineRule="auto"/>
        <w:ind w:left="360"/>
        <w:rPr>
          <w:rFonts w:eastAsia="Times New Roman"/>
          <w:szCs w:val="24"/>
          <w:lang w:eastAsia="ko-KR"/>
        </w:rPr>
      </w:pPr>
      <w:r w:rsidRPr="002F238B">
        <w:rPr>
          <w:rFonts w:eastAsia="Times New Roman"/>
          <w:color w:val="000000"/>
          <w:szCs w:val="24"/>
          <w:lang w:eastAsia="ko-KR"/>
        </w:rPr>
        <w:t xml:space="preserve">International Energy Agency </w:t>
      </w:r>
      <w:r w:rsidRPr="002F238B">
        <w:rPr>
          <w:rFonts w:eastAsia="Times New Roman"/>
          <w:color w:val="0000FF"/>
          <w:szCs w:val="24"/>
          <w:lang w:eastAsia="ko-KR"/>
        </w:rPr>
        <w:t>http://www.iea.org/Textbase/stats/index.asp</w:t>
      </w:r>
    </w:p>
    <w:p w14:paraId="25B18CC6" w14:textId="77777777" w:rsidR="002F238B" w:rsidRDefault="006A63DC" w:rsidP="002F238B">
      <w:pPr>
        <w:tabs>
          <w:tab w:val="clear" w:pos="540"/>
        </w:tabs>
        <w:autoSpaceDE w:val="0"/>
        <w:autoSpaceDN w:val="0"/>
        <w:adjustRightInd w:val="0"/>
        <w:spacing w:line="276" w:lineRule="auto"/>
        <w:ind w:left="360"/>
        <w:rPr>
          <w:rFonts w:eastAsia="Times New Roman"/>
          <w:color w:val="000000"/>
          <w:szCs w:val="24"/>
          <w:lang w:eastAsia="ko-KR"/>
        </w:rPr>
      </w:pPr>
      <w:r w:rsidRPr="006A63DC">
        <w:rPr>
          <w:rFonts w:eastAsia="Times New Roman"/>
          <w:color w:val="000000"/>
          <w:szCs w:val="24"/>
          <w:lang w:eastAsia="ko-KR"/>
        </w:rPr>
        <w:t>The database includes global energy production, import, export, and consumption statistics for different sectors by country.</w:t>
      </w:r>
    </w:p>
    <w:p w14:paraId="277241DA" w14:textId="77777777" w:rsidR="006A63DC" w:rsidRPr="006A63DC" w:rsidRDefault="006A63DC" w:rsidP="002F238B">
      <w:pPr>
        <w:numPr>
          <w:ilvl w:val="0"/>
          <w:numId w:val="35"/>
        </w:numPr>
        <w:tabs>
          <w:tab w:val="clear" w:pos="540"/>
        </w:tabs>
        <w:autoSpaceDE w:val="0"/>
        <w:autoSpaceDN w:val="0"/>
        <w:adjustRightInd w:val="0"/>
        <w:spacing w:line="276" w:lineRule="auto"/>
        <w:ind w:left="360"/>
        <w:rPr>
          <w:rFonts w:eastAsia="Times New Roman"/>
          <w:color w:val="000000"/>
          <w:szCs w:val="24"/>
          <w:lang w:eastAsia="ko-KR"/>
        </w:rPr>
      </w:pPr>
      <w:r w:rsidRPr="006A63DC">
        <w:rPr>
          <w:rFonts w:eastAsia="Times New Roman"/>
          <w:color w:val="000000"/>
          <w:szCs w:val="24"/>
          <w:lang w:eastAsia="ko-KR"/>
        </w:rPr>
        <w:t xml:space="preserve">U.S. Energy Information Administration </w:t>
      </w:r>
      <w:r w:rsidRPr="006A63DC">
        <w:rPr>
          <w:rFonts w:eastAsia="Times New Roman"/>
          <w:color w:val="0000FF"/>
          <w:szCs w:val="24"/>
          <w:lang w:eastAsia="ko-KR"/>
        </w:rPr>
        <w:t>http://www.eia.doe.gov/</w:t>
      </w:r>
    </w:p>
    <w:p w14:paraId="65550B54" w14:textId="77777777" w:rsidR="002F238B" w:rsidRDefault="006A63DC" w:rsidP="002F238B">
      <w:pPr>
        <w:tabs>
          <w:tab w:val="clear" w:pos="540"/>
        </w:tabs>
        <w:autoSpaceDE w:val="0"/>
        <w:autoSpaceDN w:val="0"/>
        <w:adjustRightInd w:val="0"/>
        <w:spacing w:line="276" w:lineRule="auto"/>
        <w:ind w:left="360"/>
        <w:rPr>
          <w:rFonts w:eastAsia="Times New Roman"/>
          <w:color w:val="000000"/>
          <w:szCs w:val="24"/>
          <w:lang w:eastAsia="ko-KR"/>
        </w:rPr>
      </w:pPr>
      <w:r w:rsidRPr="006A63DC">
        <w:rPr>
          <w:rFonts w:eastAsia="Times New Roman"/>
          <w:color w:val="000000"/>
          <w:szCs w:val="24"/>
          <w:lang w:eastAsia="ko-KR"/>
        </w:rPr>
        <w:t>Official energy statistics from the US government on energy production from different types</w:t>
      </w:r>
    </w:p>
    <w:p w14:paraId="0AA08C21" w14:textId="77777777" w:rsidR="00EB5E7D" w:rsidRDefault="002F238B" w:rsidP="002F238B">
      <w:pPr>
        <w:numPr>
          <w:ilvl w:val="0"/>
          <w:numId w:val="35"/>
        </w:numPr>
        <w:tabs>
          <w:tab w:val="clear" w:pos="540"/>
        </w:tabs>
        <w:autoSpaceDE w:val="0"/>
        <w:autoSpaceDN w:val="0"/>
        <w:adjustRightInd w:val="0"/>
        <w:spacing w:line="276" w:lineRule="auto"/>
        <w:ind w:left="360"/>
        <w:rPr>
          <w:rFonts w:eastAsia="Times New Roman"/>
          <w:color w:val="000000"/>
          <w:szCs w:val="24"/>
          <w:lang w:eastAsia="ko-KR"/>
        </w:rPr>
      </w:pPr>
      <w:r>
        <w:rPr>
          <w:rFonts w:eastAsia="Times New Roman"/>
          <w:color w:val="000000"/>
          <w:szCs w:val="24"/>
          <w:lang w:eastAsia="ko-KR"/>
        </w:rPr>
        <w:t>S</w:t>
      </w:r>
      <w:r w:rsidRPr="002F238B">
        <w:rPr>
          <w:rFonts w:eastAsia="Times New Roman"/>
          <w:color w:val="000000"/>
          <w:szCs w:val="24"/>
          <w:lang w:eastAsia="ko-KR"/>
        </w:rPr>
        <w:t xml:space="preserve">chool energy efficiency </w:t>
      </w:r>
      <w:hyperlink r:id="rId10" w:history="1">
        <w:r w:rsidR="00EB5E7D" w:rsidRPr="004062CC">
          <w:rPr>
            <w:rStyle w:val="Hyperlink"/>
            <w:rFonts w:eastAsia="Times New Roman"/>
            <w:szCs w:val="24"/>
            <w:lang w:eastAsia="ko-KR"/>
          </w:rPr>
          <w:t>www.energystar.gov/ia/business/challenge/learn_more/Schools.pdf</w:t>
        </w:r>
      </w:hyperlink>
    </w:p>
    <w:p w14:paraId="4C2C9612" w14:textId="52B8B92A" w:rsidR="002F238B" w:rsidRDefault="00EB5E7D" w:rsidP="002F238B">
      <w:pPr>
        <w:numPr>
          <w:ilvl w:val="0"/>
          <w:numId w:val="35"/>
        </w:numPr>
        <w:tabs>
          <w:tab w:val="clear" w:pos="540"/>
        </w:tabs>
        <w:autoSpaceDE w:val="0"/>
        <w:autoSpaceDN w:val="0"/>
        <w:adjustRightInd w:val="0"/>
        <w:spacing w:line="276" w:lineRule="auto"/>
        <w:ind w:left="360"/>
        <w:rPr>
          <w:rFonts w:eastAsia="Times New Roman"/>
          <w:color w:val="000000"/>
          <w:szCs w:val="24"/>
          <w:lang w:eastAsia="ko-KR"/>
        </w:rPr>
      </w:pPr>
      <w:r>
        <w:rPr>
          <w:rFonts w:eastAsia="Times New Roman"/>
          <w:color w:val="000000"/>
          <w:szCs w:val="24"/>
          <w:lang w:eastAsia="ko-KR"/>
        </w:rPr>
        <w:t xml:space="preserve">Green Schools </w:t>
      </w:r>
      <w:r w:rsidRPr="00584692">
        <w:rPr>
          <w:rFonts w:eastAsia="Times New Roman"/>
          <w:szCs w:val="24"/>
          <w:lang w:eastAsia="ko-KR"/>
        </w:rPr>
        <w:t>www.greenschools.org</w:t>
      </w:r>
    </w:p>
    <w:p w14:paraId="65860056" w14:textId="77777777" w:rsidR="00EB5E7D" w:rsidRPr="006A63DC" w:rsidRDefault="00EB5E7D" w:rsidP="00EB5E7D">
      <w:pPr>
        <w:tabs>
          <w:tab w:val="clear" w:pos="540"/>
        </w:tabs>
        <w:autoSpaceDE w:val="0"/>
        <w:autoSpaceDN w:val="0"/>
        <w:adjustRightInd w:val="0"/>
        <w:spacing w:line="276" w:lineRule="auto"/>
        <w:ind w:left="360"/>
        <w:rPr>
          <w:rFonts w:eastAsia="Times New Roman"/>
          <w:color w:val="000000"/>
          <w:szCs w:val="24"/>
          <w:lang w:eastAsia="ko-KR"/>
        </w:rPr>
      </w:pPr>
    </w:p>
    <w:p w14:paraId="60C7CE3D" w14:textId="77777777" w:rsidR="006A63DC" w:rsidRPr="00584692" w:rsidRDefault="006A63DC" w:rsidP="000D473D">
      <w:pPr>
        <w:tabs>
          <w:tab w:val="clear" w:pos="540"/>
        </w:tabs>
        <w:autoSpaceDE w:val="0"/>
        <w:autoSpaceDN w:val="0"/>
        <w:adjustRightInd w:val="0"/>
        <w:spacing w:line="240" w:lineRule="auto"/>
        <w:rPr>
          <w:rFonts w:eastAsia="Times New Roman"/>
          <w:szCs w:val="24"/>
          <w:lang w:eastAsia="ko-KR"/>
        </w:rPr>
      </w:pPr>
    </w:p>
    <w:sectPr w:rsidR="006A63DC" w:rsidRPr="005846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864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7C945" w14:textId="77777777" w:rsidR="009868F9" w:rsidRDefault="009868F9">
      <w:pPr>
        <w:spacing w:line="240" w:lineRule="auto"/>
      </w:pPr>
      <w:r>
        <w:separator/>
      </w:r>
    </w:p>
  </w:endnote>
  <w:endnote w:type="continuationSeparator" w:id="0">
    <w:p w14:paraId="06B75A86" w14:textId="77777777" w:rsidR="009868F9" w:rsidRDefault="009868F9">
      <w:pPr>
        <w:spacing w:line="240" w:lineRule="auto"/>
      </w:pPr>
      <w:r>
        <w:continuationSeparator/>
      </w:r>
    </w:p>
  </w:endnote>
  <w:endnote w:type="continuationNotice" w:id="1">
    <w:p w14:paraId="1A5E6160" w14:textId="77777777" w:rsidR="009868F9" w:rsidRDefault="009868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14705" w14:textId="77777777" w:rsidR="00510A3C" w:rsidRDefault="00510A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1DA84" w14:textId="77777777" w:rsidR="00706133" w:rsidRDefault="007061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01E23" w14:textId="77777777" w:rsidR="00510A3C" w:rsidRDefault="00510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A013B" w14:textId="77777777" w:rsidR="009868F9" w:rsidRDefault="009868F9">
      <w:pPr>
        <w:spacing w:line="240" w:lineRule="auto"/>
      </w:pPr>
      <w:r>
        <w:separator/>
      </w:r>
    </w:p>
  </w:footnote>
  <w:footnote w:type="continuationSeparator" w:id="0">
    <w:p w14:paraId="7C9121BC" w14:textId="77777777" w:rsidR="009868F9" w:rsidRDefault="009868F9">
      <w:pPr>
        <w:spacing w:line="240" w:lineRule="auto"/>
      </w:pPr>
      <w:r>
        <w:continuationSeparator/>
      </w:r>
    </w:p>
  </w:footnote>
  <w:footnote w:type="continuationNotice" w:id="1">
    <w:p w14:paraId="290C5851" w14:textId="77777777" w:rsidR="009868F9" w:rsidRDefault="009868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FE2AF" w14:textId="77777777" w:rsidR="00510A3C" w:rsidRDefault="00510A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F1372" w14:textId="77777777" w:rsidR="00706133" w:rsidRDefault="007061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1E8BF" w14:textId="77777777" w:rsidR="00510A3C" w:rsidRDefault="00510A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10">
    <w:nsid w:val="0000000B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11">
    <w:nsid w:val="0000000C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12">
    <w:nsid w:val="0000000D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13">
    <w:nsid w:val="0000000E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14">
    <w:nsid w:val="0000000F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15">
    <w:nsid w:val="0000001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16">
    <w:nsid w:val="0000001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17">
    <w:nsid w:val="0000001F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540" w:hanging="180"/>
      </w:pPr>
      <w:rPr>
        <w:rFonts w:ascii="Symbol" w:hAnsi="Symbol" w:hint="default"/>
      </w:rPr>
    </w:lvl>
  </w:abstractNum>
  <w:abstractNum w:abstractNumId="18">
    <w:nsid w:val="1CF63745"/>
    <w:multiLevelType w:val="hybridMultilevel"/>
    <w:tmpl w:val="0CDC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C253C2"/>
    <w:multiLevelType w:val="hybridMultilevel"/>
    <w:tmpl w:val="24BE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7F2B6E"/>
    <w:multiLevelType w:val="hybridMultilevel"/>
    <w:tmpl w:val="9840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C3785A"/>
    <w:multiLevelType w:val="hybridMultilevel"/>
    <w:tmpl w:val="C70A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EE24CB"/>
    <w:multiLevelType w:val="hybridMultilevel"/>
    <w:tmpl w:val="9A6E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FF047D"/>
    <w:multiLevelType w:val="hybridMultilevel"/>
    <w:tmpl w:val="ED8A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314FDE"/>
    <w:multiLevelType w:val="hybridMultilevel"/>
    <w:tmpl w:val="8244FC1C"/>
    <w:lvl w:ilvl="0" w:tplc="C2000186">
      <w:start w:val="1"/>
      <w:numFmt w:val="bullet"/>
      <w:lvlText w:val="•"/>
      <w:lvlJc w:val="left"/>
      <w:pPr>
        <w:tabs>
          <w:tab w:val="num" w:pos="720"/>
        </w:tabs>
        <w:ind w:left="540" w:hanging="18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8433DE"/>
    <w:multiLevelType w:val="hybridMultilevel"/>
    <w:tmpl w:val="1674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D2F9F"/>
    <w:multiLevelType w:val="hybridMultilevel"/>
    <w:tmpl w:val="34B8C148"/>
    <w:lvl w:ilvl="0" w:tplc="C2000186">
      <w:start w:val="1"/>
      <w:numFmt w:val="bullet"/>
      <w:lvlText w:val="•"/>
      <w:lvlJc w:val="left"/>
      <w:pPr>
        <w:tabs>
          <w:tab w:val="num" w:pos="720"/>
        </w:tabs>
        <w:ind w:left="540" w:hanging="18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0822AC0"/>
    <w:multiLevelType w:val="hybridMultilevel"/>
    <w:tmpl w:val="8402B358"/>
    <w:lvl w:ilvl="0" w:tplc="C2000186">
      <w:start w:val="1"/>
      <w:numFmt w:val="bullet"/>
      <w:lvlText w:val="•"/>
      <w:lvlJc w:val="left"/>
      <w:pPr>
        <w:tabs>
          <w:tab w:val="num" w:pos="720"/>
        </w:tabs>
        <w:ind w:left="540" w:hanging="18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2C5CD1"/>
    <w:multiLevelType w:val="hybridMultilevel"/>
    <w:tmpl w:val="18C81F30"/>
    <w:lvl w:ilvl="0" w:tplc="C2000186">
      <w:start w:val="1"/>
      <w:numFmt w:val="bullet"/>
      <w:lvlText w:val="•"/>
      <w:lvlJc w:val="left"/>
      <w:pPr>
        <w:tabs>
          <w:tab w:val="num" w:pos="720"/>
        </w:tabs>
        <w:ind w:left="540" w:hanging="18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885173"/>
    <w:multiLevelType w:val="hybridMultilevel"/>
    <w:tmpl w:val="A18A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AE1F76"/>
    <w:multiLevelType w:val="hybridMultilevel"/>
    <w:tmpl w:val="B60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AF071A"/>
    <w:multiLevelType w:val="hybridMultilevel"/>
    <w:tmpl w:val="1354E67E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32">
    <w:nsid w:val="7F1D5ECE"/>
    <w:multiLevelType w:val="hybridMultilevel"/>
    <w:tmpl w:val="0CDC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0"/>
  </w:num>
  <w:num w:numId="17">
    <w:abstractNumId w:val="16"/>
  </w:num>
  <w:num w:numId="18">
    <w:abstractNumId w:val="17"/>
  </w:num>
  <w:num w:numId="19">
    <w:abstractNumId w:val="0"/>
  </w:num>
  <w:num w:numId="20">
    <w:abstractNumId w:val="2"/>
  </w:num>
  <w:num w:numId="21">
    <w:abstractNumId w:val="15"/>
  </w:num>
  <w:num w:numId="22">
    <w:abstractNumId w:val="28"/>
  </w:num>
  <w:num w:numId="23">
    <w:abstractNumId w:val="27"/>
  </w:num>
  <w:num w:numId="24">
    <w:abstractNumId w:val="26"/>
  </w:num>
  <w:num w:numId="25">
    <w:abstractNumId w:val="24"/>
  </w:num>
  <w:num w:numId="26">
    <w:abstractNumId w:val="23"/>
  </w:num>
  <w:num w:numId="27">
    <w:abstractNumId w:val="29"/>
  </w:num>
  <w:num w:numId="28">
    <w:abstractNumId w:val="18"/>
  </w:num>
  <w:num w:numId="29">
    <w:abstractNumId w:val="32"/>
  </w:num>
  <w:num w:numId="30">
    <w:abstractNumId w:val="31"/>
  </w:num>
  <w:num w:numId="31">
    <w:abstractNumId w:val="25"/>
  </w:num>
  <w:num w:numId="32">
    <w:abstractNumId w:val="19"/>
  </w:num>
  <w:num w:numId="33">
    <w:abstractNumId w:val="30"/>
  </w:num>
  <w:num w:numId="34">
    <w:abstractNumId w:val="21"/>
  </w:num>
  <w:num w:numId="35">
    <w:abstractNumId w:val="2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bordersDoNotSurroundHeader/>
  <w:bordersDoNotSurroundFooter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shapeLayoutLikeWW8/>
    <w:alignTablesRowByRow/>
    <w:forgetLastTabAlignment/>
    <w:doNotUseHTMLParagraphAutoSpacing/>
    <w:layoutRawTableWidth/>
    <w:layoutTableRowsApart/>
    <w:useWord97Line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10A3C"/>
    <w:rsid w:val="0000342E"/>
    <w:rsid w:val="00017619"/>
    <w:rsid w:val="000414EB"/>
    <w:rsid w:val="00075AA0"/>
    <w:rsid w:val="00095D2D"/>
    <w:rsid w:val="000D404F"/>
    <w:rsid w:val="000D473D"/>
    <w:rsid w:val="0012524E"/>
    <w:rsid w:val="001C6DB0"/>
    <w:rsid w:val="001E07D2"/>
    <w:rsid w:val="002A5FFB"/>
    <w:rsid w:val="002C0874"/>
    <w:rsid w:val="002F238B"/>
    <w:rsid w:val="00382283"/>
    <w:rsid w:val="004A7B2A"/>
    <w:rsid w:val="004D1A0C"/>
    <w:rsid w:val="004F6DC7"/>
    <w:rsid w:val="00510A3C"/>
    <w:rsid w:val="00575613"/>
    <w:rsid w:val="00584692"/>
    <w:rsid w:val="005B6274"/>
    <w:rsid w:val="0067467C"/>
    <w:rsid w:val="006A63DC"/>
    <w:rsid w:val="006C6F86"/>
    <w:rsid w:val="00706133"/>
    <w:rsid w:val="00734BBC"/>
    <w:rsid w:val="00766045"/>
    <w:rsid w:val="007717F9"/>
    <w:rsid w:val="007E3451"/>
    <w:rsid w:val="0083335C"/>
    <w:rsid w:val="008526F7"/>
    <w:rsid w:val="008830BF"/>
    <w:rsid w:val="008B082A"/>
    <w:rsid w:val="009868F9"/>
    <w:rsid w:val="009C2075"/>
    <w:rsid w:val="00A754D1"/>
    <w:rsid w:val="00B00574"/>
    <w:rsid w:val="00BC4C27"/>
    <w:rsid w:val="00BE507B"/>
    <w:rsid w:val="00C033B5"/>
    <w:rsid w:val="00C04EA7"/>
    <w:rsid w:val="00C81A68"/>
    <w:rsid w:val="00C877EE"/>
    <w:rsid w:val="00E12628"/>
    <w:rsid w:val="00E4547E"/>
    <w:rsid w:val="00E915D2"/>
    <w:rsid w:val="00EB5E7D"/>
    <w:rsid w:val="00EC3818"/>
    <w:rsid w:val="00EC5ACD"/>
    <w:rsid w:val="00EE57C6"/>
    <w:rsid w:val="00F25CE1"/>
    <w:rsid w:val="00F3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10A3C"/>
    <w:pPr>
      <w:tabs>
        <w:tab w:val="left" w:pos="540"/>
      </w:tabs>
      <w:spacing w:line="360" w:lineRule="auto"/>
    </w:pPr>
    <w:rPr>
      <w:rFonts w:ascii="Verdana" w:eastAsia="MS Mincho" w:hAnsi="Verdana"/>
      <w:sz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510A3C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CFFCC"/>
      <w:spacing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510A3C"/>
    <w:pPr>
      <w:outlineLvl w:val="1"/>
    </w:pPr>
    <w:rPr>
      <w:b/>
      <w:color w:val="008000"/>
      <w:sz w:val="28"/>
    </w:rPr>
  </w:style>
  <w:style w:type="paragraph" w:styleId="Heading3">
    <w:name w:val="heading 3"/>
    <w:basedOn w:val="Normal"/>
    <w:next w:val="Normal"/>
    <w:link w:val="Heading3Char"/>
    <w:qFormat/>
    <w:rsid w:val="00510A3C"/>
    <w:pPr>
      <w:ind w:left="540"/>
      <w:outlineLvl w:val="2"/>
    </w:pPr>
    <w:rPr>
      <w:b/>
      <w:i/>
      <w:smallCaps/>
      <w:color w:val="008000"/>
    </w:rPr>
  </w:style>
  <w:style w:type="paragraph" w:styleId="Heading4">
    <w:name w:val="heading 4"/>
    <w:basedOn w:val="Normal"/>
    <w:next w:val="Normal"/>
    <w:qFormat/>
    <w:pPr>
      <w:ind w:left="3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uiPriority w:val="39"/>
    <w:pPr>
      <w:tabs>
        <w:tab w:val="right" w:leader="dot" w:pos="9000"/>
      </w:tabs>
      <w:spacing w:line="240" w:lineRule="auto"/>
      <w:ind w:left="1440"/>
    </w:pPr>
  </w:style>
  <w:style w:type="paragraph" w:styleId="TOC2">
    <w:name w:val="toc 2"/>
    <w:basedOn w:val="Normal"/>
    <w:next w:val="Normal"/>
    <w:uiPriority w:val="39"/>
    <w:pPr>
      <w:tabs>
        <w:tab w:val="right" w:leader="dot" w:pos="9000"/>
      </w:tabs>
      <w:spacing w:line="240" w:lineRule="auto"/>
      <w:ind w:left="720"/>
    </w:pPr>
  </w:style>
  <w:style w:type="paragraph" w:styleId="TOC1">
    <w:name w:val="toc 1"/>
    <w:basedOn w:val="Normal"/>
    <w:next w:val="Normal"/>
    <w:uiPriority w:val="39"/>
    <w:pPr>
      <w:tabs>
        <w:tab w:val="right" w:leader="dot" w:pos="9000"/>
      </w:tabs>
      <w:spacing w:line="240" w:lineRule="auto"/>
    </w:pPr>
  </w:style>
  <w:style w:type="paragraph" w:styleId="Footer">
    <w:name w:val="footer"/>
    <w:basedOn w:val="Normal"/>
    <w:pPr>
      <w:spacing w:line="240" w:lineRule="auto"/>
      <w:jc w:val="center"/>
    </w:pPr>
  </w:style>
  <w:style w:type="paragraph" w:styleId="Header">
    <w:name w:val="header"/>
    <w:basedOn w:val="Normal"/>
    <w:pPr>
      <w:spacing w:line="240" w:lineRule="auto"/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pPr>
      <w:spacing w:line="240" w:lineRule="auto"/>
      <w:ind w:left="360" w:hanging="360"/>
    </w:pPr>
  </w:style>
  <w:style w:type="character" w:styleId="PageNumber">
    <w:name w:val="page number"/>
    <w:basedOn w:val="DefaultParagraphFont"/>
  </w:style>
  <w:style w:type="paragraph" w:customStyle="1" w:styleId="Courier">
    <w:name w:val="Courier"/>
    <w:basedOn w:val="Normal"/>
    <w:pPr>
      <w:spacing w:line="240" w:lineRule="auto"/>
    </w:pPr>
    <w:rPr>
      <w:rFonts w:ascii="Courier" w:hAnsi="Courier"/>
      <w:sz w:val="20"/>
    </w:rPr>
  </w:style>
  <w:style w:type="paragraph" w:customStyle="1" w:styleId="Email">
    <w:name w:val="Email"/>
    <w:basedOn w:val="Normal"/>
    <w:pPr>
      <w:spacing w:line="240" w:lineRule="auto"/>
    </w:pPr>
    <w:rPr>
      <w:rFonts w:ascii="New York" w:hAnsi="New York"/>
    </w:rPr>
  </w:style>
  <w:style w:type="paragraph" w:customStyle="1" w:styleId="Printing">
    <w:name w:val="Printing"/>
    <w:basedOn w:val="Normal"/>
    <w:rPr>
      <w:rFonts w:ascii="Helvetica" w:hAnsi="Helvetica"/>
    </w:rPr>
  </w:style>
  <w:style w:type="paragraph" w:customStyle="1" w:styleId="Reading">
    <w:name w:val="Reading"/>
    <w:basedOn w:val="Normal"/>
    <w:rPr>
      <w:rFonts w:ascii="Helvetica" w:hAnsi="Helvetica"/>
    </w:rPr>
  </w:style>
  <w:style w:type="paragraph" w:customStyle="1" w:styleId="Compact">
    <w:name w:val="Compact"/>
    <w:basedOn w:val="Normal"/>
    <w:pPr>
      <w:tabs>
        <w:tab w:val="left" w:pos="720"/>
      </w:tabs>
      <w:spacing w:line="240" w:lineRule="auto"/>
    </w:pPr>
  </w:style>
  <w:style w:type="paragraph" w:customStyle="1" w:styleId="Courier-based">
    <w:name w:val="Courier-based"/>
    <w:basedOn w:val="Normal"/>
    <w:pPr>
      <w:tabs>
        <w:tab w:val="left" w:pos="720"/>
      </w:tabs>
      <w:spacing w:line="240" w:lineRule="auto"/>
    </w:pPr>
    <w:rPr>
      <w:rFonts w:ascii="Courier" w:hAnsi="Courier"/>
      <w:sz w:val="20"/>
    </w:rPr>
  </w:style>
  <w:style w:type="paragraph" w:customStyle="1" w:styleId="ChapterTitle">
    <w:name w:val="Chapter Title"/>
    <w:basedOn w:val="Normal"/>
    <w:pPr>
      <w:jc w:val="center"/>
    </w:pPr>
    <w:rPr>
      <w:rFonts w:ascii="Helvetica" w:hAnsi="Helvetica"/>
      <w:b/>
      <w:smallCaps/>
      <w:outline/>
      <w:shadow/>
      <w:sz w:val="48"/>
    </w:rPr>
  </w:style>
  <w:style w:type="paragraph" w:customStyle="1" w:styleId="Box">
    <w:name w:val="Box"/>
    <w:basedOn w:val="Normal"/>
    <w:next w:val="Normal"/>
    <w:rsid w:val="00510A3C"/>
    <w:pPr>
      <w:keepNext/>
      <w:keepLines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CCFFCC"/>
      <w:spacing w:line="240" w:lineRule="auto"/>
    </w:pPr>
  </w:style>
  <w:style w:type="character" w:customStyle="1" w:styleId="Asub">
    <w:name w:val="Asub"/>
    <w:rPr>
      <w:position w:val="-8"/>
      <w:sz w:val="18"/>
    </w:rPr>
  </w:style>
  <w:style w:type="character" w:customStyle="1" w:styleId="Asuper">
    <w:name w:val="Asuper"/>
    <w:rPr>
      <w:kern w:val="0"/>
      <w:position w:val="8"/>
      <w:sz w:val="18"/>
    </w:rPr>
  </w:style>
  <w:style w:type="paragraph" w:styleId="TOC5">
    <w:name w:val="toc 5"/>
    <w:basedOn w:val="Normal"/>
    <w:next w:val="Normal"/>
    <w:autoRedefine/>
    <w:pPr>
      <w:tabs>
        <w:tab w:val="clear" w:pos="540"/>
      </w:tabs>
      <w:ind w:left="960"/>
    </w:pPr>
  </w:style>
  <w:style w:type="paragraph" w:styleId="TOC6">
    <w:name w:val="toc 6"/>
    <w:basedOn w:val="Normal"/>
    <w:next w:val="Normal"/>
    <w:autoRedefine/>
    <w:pPr>
      <w:tabs>
        <w:tab w:val="clear" w:pos="540"/>
      </w:tabs>
      <w:ind w:left="1200"/>
    </w:pPr>
  </w:style>
  <w:style w:type="paragraph" w:styleId="TOC7">
    <w:name w:val="toc 7"/>
    <w:basedOn w:val="Normal"/>
    <w:next w:val="Normal"/>
    <w:autoRedefine/>
    <w:pPr>
      <w:tabs>
        <w:tab w:val="clear" w:pos="540"/>
      </w:tabs>
      <w:ind w:left="1440"/>
    </w:pPr>
  </w:style>
  <w:style w:type="paragraph" w:styleId="TOC8">
    <w:name w:val="toc 8"/>
    <w:basedOn w:val="Normal"/>
    <w:next w:val="Normal"/>
    <w:autoRedefine/>
    <w:pPr>
      <w:tabs>
        <w:tab w:val="clear" w:pos="540"/>
      </w:tabs>
      <w:ind w:left="1680"/>
    </w:pPr>
  </w:style>
  <w:style w:type="paragraph" w:styleId="TOC9">
    <w:name w:val="toc 9"/>
    <w:basedOn w:val="Normal"/>
    <w:next w:val="Normal"/>
    <w:autoRedefine/>
    <w:pPr>
      <w:tabs>
        <w:tab w:val="clear" w:pos="540"/>
      </w:tabs>
      <w:ind w:left="1920"/>
    </w:pPr>
  </w:style>
  <w:style w:type="paragraph" w:styleId="BodyTextIndent">
    <w:name w:val="Body Text Indent"/>
    <w:basedOn w:val="Normal"/>
    <w:pPr>
      <w:spacing w:line="240" w:lineRule="auto"/>
      <w:ind w:left="540" w:hanging="540"/>
    </w:pPr>
  </w:style>
  <w:style w:type="paragraph" w:styleId="BodyText">
    <w:name w:val="Body Text"/>
    <w:basedOn w:val="Normal"/>
    <w:rPr>
      <w:color w:val="000000"/>
    </w:rPr>
  </w:style>
  <w:style w:type="paragraph" w:customStyle="1" w:styleId="Aquestion">
    <w:name w:val="Aquestion"/>
    <w:basedOn w:val="Normal"/>
    <w:pPr>
      <w:tabs>
        <w:tab w:val="clear" w:pos="540"/>
      </w:tabs>
      <w:spacing w:line="240" w:lineRule="auto"/>
      <w:ind w:left="360" w:hanging="360"/>
    </w:pPr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sid w:val="00510A3C"/>
    <w:rPr>
      <w:rFonts w:ascii="Verdana" w:eastAsia="MS Mincho" w:hAnsi="Verdana"/>
      <w:b/>
      <w:sz w:val="28"/>
      <w:shd w:val="clear" w:color="auto" w:fill="CCFFCC"/>
      <w:lang w:eastAsia="ja-JP"/>
    </w:rPr>
  </w:style>
  <w:style w:type="character" w:customStyle="1" w:styleId="Heading2Char">
    <w:name w:val="Heading 2 Char"/>
    <w:link w:val="Heading2"/>
    <w:rsid w:val="00510A3C"/>
    <w:rPr>
      <w:rFonts w:ascii="Verdana" w:eastAsia="MS Mincho" w:hAnsi="Verdana"/>
      <w:b/>
      <w:color w:val="008000"/>
      <w:sz w:val="28"/>
      <w:lang w:eastAsia="ja-JP"/>
    </w:rPr>
  </w:style>
  <w:style w:type="character" w:customStyle="1" w:styleId="Heading3Char">
    <w:name w:val="Heading 3 Char"/>
    <w:link w:val="Heading3"/>
    <w:rsid w:val="00510A3C"/>
    <w:rPr>
      <w:rFonts w:ascii="Verdana" w:eastAsia="MS Mincho" w:hAnsi="Verdana"/>
      <w:b/>
      <w:i/>
      <w:smallCaps/>
      <w:color w:val="008000"/>
      <w:sz w:val="24"/>
      <w:lang w:eastAsia="ja-JP"/>
    </w:rPr>
  </w:style>
  <w:style w:type="character" w:customStyle="1" w:styleId="st">
    <w:name w:val="st"/>
    <w:rsid w:val="008830BF"/>
  </w:style>
  <w:style w:type="character" w:styleId="Emphasis">
    <w:name w:val="Emphasis"/>
    <w:uiPriority w:val="20"/>
    <w:qFormat/>
    <w:rsid w:val="008830B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7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7D2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10A3C"/>
    <w:pPr>
      <w:tabs>
        <w:tab w:val="left" w:pos="540"/>
      </w:tabs>
      <w:spacing w:line="360" w:lineRule="auto"/>
    </w:pPr>
    <w:rPr>
      <w:rFonts w:ascii="Verdana" w:eastAsia="MS Mincho" w:hAnsi="Verdana"/>
      <w:sz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510A3C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CFFCC"/>
      <w:spacing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510A3C"/>
    <w:pPr>
      <w:outlineLvl w:val="1"/>
    </w:pPr>
    <w:rPr>
      <w:b/>
      <w:color w:val="008000"/>
      <w:sz w:val="28"/>
    </w:rPr>
  </w:style>
  <w:style w:type="paragraph" w:styleId="Heading3">
    <w:name w:val="heading 3"/>
    <w:basedOn w:val="Normal"/>
    <w:next w:val="Normal"/>
    <w:link w:val="Heading3Char"/>
    <w:qFormat/>
    <w:rsid w:val="00510A3C"/>
    <w:pPr>
      <w:ind w:left="540"/>
      <w:outlineLvl w:val="2"/>
    </w:pPr>
    <w:rPr>
      <w:b/>
      <w:i/>
      <w:smallCaps/>
      <w:color w:val="008000"/>
    </w:rPr>
  </w:style>
  <w:style w:type="paragraph" w:styleId="Heading4">
    <w:name w:val="heading 4"/>
    <w:basedOn w:val="Normal"/>
    <w:next w:val="Normal"/>
    <w:qFormat/>
    <w:pPr>
      <w:ind w:left="3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uiPriority w:val="39"/>
    <w:pPr>
      <w:tabs>
        <w:tab w:val="right" w:leader="dot" w:pos="9000"/>
      </w:tabs>
      <w:spacing w:line="240" w:lineRule="auto"/>
      <w:ind w:left="1440"/>
    </w:pPr>
  </w:style>
  <w:style w:type="paragraph" w:styleId="TOC2">
    <w:name w:val="toc 2"/>
    <w:basedOn w:val="Normal"/>
    <w:next w:val="Normal"/>
    <w:uiPriority w:val="39"/>
    <w:pPr>
      <w:tabs>
        <w:tab w:val="right" w:leader="dot" w:pos="9000"/>
      </w:tabs>
      <w:spacing w:line="240" w:lineRule="auto"/>
      <w:ind w:left="720"/>
    </w:pPr>
  </w:style>
  <w:style w:type="paragraph" w:styleId="TOC1">
    <w:name w:val="toc 1"/>
    <w:basedOn w:val="Normal"/>
    <w:next w:val="Normal"/>
    <w:uiPriority w:val="39"/>
    <w:pPr>
      <w:tabs>
        <w:tab w:val="right" w:leader="dot" w:pos="9000"/>
      </w:tabs>
      <w:spacing w:line="240" w:lineRule="auto"/>
    </w:pPr>
  </w:style>
  <w:style w:type="paragraph" w:styleId="Footer">
    <w:name w:val="footer"/>
    <w:basedOn w:val="Normal"/>
    <w:pPr>
      <w:spacing w:line="240" w:lineRule="auto"/>
      <w:jc w:val="center"/>
    </w:pPr>
  </w:style>
  <w:style w:type="paragraph" w:styleId="Header">
    <w:name w:val="header"/>
    <w:basedOn w:val="Normal"/>
    <w:pPr>
      <w:spacing w:line="240" w:lineRule="auto"/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pPr>
      <w:spacing w:line="240" w:lineRule="auto"/>
      <w:ind w:left="360" w:hanging="360"/>
    </w:pPr>
  </w:style>
  <w:style w:type="character" w:styleId="PageNumber">
    <w:name w:val="page number"/>
    <w:basedOn w:val="DefaultParagraphFont"/>
  </w:style>
  <w:style w:type="paragraph" w:customStyle="1" w:styleId="Courier">
    <w:name w:val="Courier"/>
    <w:basedOn w:val="Normal"/>
    <w:pPr>
      <w:spacing w:line="240" w:lineRule="auto"/>
    </w:pPr>
    <w:rPr>
      <w:rFonts w:ascii="Courier" w:hAnsi="Courier"/>
      <w:sz w:val="20"/>
    </w:rPr>
  </w:style>
  <w:style w:type="paragraph" w:customStyle="1" w:styleId="Email">
    <w:name w:val="Email"/>
    <w:basedOn w:val="Normal"/>
    <w:pPr>
      <w:spacing w:line="240" w:lineRule="auto"/>
    </w:pPr>
    <w:rPr>
      <w:rFonts w:ascii="New York" w:hAnsi="New York"/>
    </w:rPr>
  </w:style>
  <w:style w:type="paragraph" w:customStyle="1" w:styleId="Printing">
    <w:name w:val="Printing"/>
    <w:basedOn w:val="Normal"/>
    <w:rPr>
      <w:rFonts w:ascii="Helvetica" w:hAnsi="Helvetica"/>
    </w:rPr>
  </w:style>
  <w:style w:type="paragraph" w:customStyle="1" w:styleId="Reading">
    <w:name w:val="Reading"/>
    <w:basedOn w:val="Normal"/>
    <w:rPr>
      <w:rFonts w:ascii="Helvetica" w:hAnsi="Helvetica"/>
    </w:rPr>
  </w:style>
  <w:style w:type="paragraph" w:customStyle="1" w:styleId="Compact">
    <w:name w:val="Compact"/>
    <w:basedOn w:val="Normal"/>
    <w:pPr>
      <w:tabs>
        <w:tab w:val="left" w:pos="720"/>
      </w:tabs>
      <w:spacing w:line="240" w:lineRule="auto"/>
    </w:pPr>
  </w:style>
  <w:style w:type="paragraph" w:customStyle="1" w:styleId="Courier-based">
    <w:name w:val="Courier-based"/>
    <w:basedOn w:val="Normal"/>
    <w:pPr>
      <w:tabs>
        <w:tab w:val="left" w:pos="720"/>
      </w:tabs>
      <w:spacing w:line="240" w:lineRule="auto"/>
    </w:pPr>
    <w:rPr>
      <w:rFonts w:ascii="Courier" w:hAnsi="Courier"/>
      <w:sz w:val="20"/>
    </w:rPr>
  </w:style>
  <w:style w:type="paragraph" w:customStyle="1" w:styleId="ChapterTitle">
    <w:name w:val="Chapter Title"/>
    <w:basedOn w:val="Normal"/>
    <w:pPr>
      <w:jc w:val="center"/>
    </w:pPr>
    <w:rPr>
      <w:rFonts w:ascii="Helvetica" w:hAnsi="Helvetica"/>
      <w:b/>
      <w:smallCaps/>
      <w:outline/>
      <w:shadow/>
      <w:sz w:val="48"/>
    </w:rPr>
  </w:style>
  <w:style w:type="paragraph" w:customStyle="1" w:styleId="Box">
    <w:name w:val="Box"/>
    <w:basedOn w:val="Normal"/>
    <w:next w:val="Normal"/>
    <w:rsid w:val="00510A3C"/>
    <w:pPr>
      <w:keepNext/>
      <w:keepLines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CCFFCC"/>
      <w:spacing w:line="240" w:lineRule="auto"/>
    </w:pPr>
  </w:style>
  <w:style w:type="character" w:customStyle="1" w:styleId="Asub">
    <w:name w:val="Asub"/>
    <w:rPr>
      <w:position w:val="-8"/>
      <w:sz w:val="18"/>
    </w:rPr>
  </w:style>
  <w:style w:type="character" w:customStyle="1" w:styleId="Asuper">
    <w:name w:val="Asuper"/>
    <w:rPr>
      <w:kern w:val="0"/>
      <w:position w:val="8"/>
      <w:sz w:val="18"/>
    </w:rPr>
  </w:style>
  <w:style w:type="paragraph" w:styleId="TOC5">
    <w:name w:val="toc 5"/>
    <w:basedOn w:val="Normal"/>
    <w:next w:val="Normal"/>
    <w:autoRedefine/>
    <w:pPr>
      <w:tabs>
        <w:tab w:val="clear" w:pos="540"/>
      </w:tabs>
      <w:ind w:left="960"/>
    </w:pPr>
  </w:style>
  <w:style w:type="paragraph" w:styleId="TOC6">
    <w:name w:val="toc 6"/>
    <w:basedOn w:val="Normal"/>
    <w:next w:val="Normal"/>
    <w:autoRedefine/>
    <w:pPr>
      <w:tabs>
        <w:tab w:val="clear" w:pos="540"/>
      </w:tabs>
      <w:ind w:left="1200"/>
    </w:pPr>
  </w:style>
  <w:style w:type="paragraph" w:styleId="TOC7">
    <w:name w:val="toc 7"/>
    <w:basedOn w:val="Normal"/>
    <w:next w:val="Normal"/>
    <w:autoRedefine/>
    <w:pPr>
      <w:tabs>
        <w:tab w:val="clear" w:pos="540"/>
      </w:tabs>
      <w:ind w:left="1440"/>
    </w:pPr>
  </w:style>
  <w:style w:type="paragraph" w:styleId="TOC8">
    <w:name w:val="toc 8"/>
    <w:basedOn w:val="Normal"/>
    <w:next w:val="Normal"/>
    <w:autoRedefine/>
    <w:pPr>
      <w:tabs>
        <w:tab w:val="clear" w:pos="540"/>
      </w:tabs>
      <w:ind w:left="1680"/>
    </w:pPr>
  </w:style>
  <w:style w:type="paragraph" w:styleId="TOC9">
    <w:name w:val="toc 9"/>
    <w:basedOn w:val="Normal"/>
    <w:next w:val="Normal"/>
    <w:autoRedefine/>
    <w:pPr>
      <w:tabs>
        <w:tab w:val="clear" w:pos="540"/>
      </w:tabs>
      <w:ind w:left="1920"/>
    </w:pPr>
  </w:style>
  <w:style w:type="paragraph" w:styleId="BodyTextIndent">
    <w:name w:val="Body Text Indent"/>
    <w:basedOn w:val="Normal"/>
    <w:pPr>
      <w:spacing w:line="240" w:lineRule="auto"/>
      <w:ind w:left="540" w:hanging="540"/>
    </w:pPr>
  </w:style>
  <w:style w:type="paragraph" w:styleId="BodyText">
    <w:name w:val="Body Text"/>
    <w:basedOn w:val="Normal"/>
    <w:rPr>
      <w:color w:val="000000"/>
    </w:rPr>
  </w:style>
  <w:style w:type="paragraph" w:customStyle="1" w:styleId="Aquestion">
    <w:name w:val="Aquestion"/>
    <w:basedOn w:val="Normal"/>
    <w:pPr>
      <w:tabs>
        <w:tab w:val="clear" w:pos="540"/>
      </w:tabs>
      <w:spacing w:line="240" w:lineRule="auto"/>
      <w:ind w:left="360" w:hanging="360"/>
    </w:pPr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sid w:val="00510A3C"/>
    <w:rPr>
      <w:rFonts w:ascii="Verdana" w:eastAsia="MS Mincho" w:hAnsi="Verdana"/>
      <w:b/>
      <w:sz w:val="28"/>
      <w:shd w:val="clear" w:color="auto" w:fill="CCFFCC"/>
      <w:lang w:eastAsia="ja-JP"/>
    </w:rPr>
  </w:style>
  <w:style w:type="character" w:customStyle="1" w:styleId="Heading2Char">
    <w:name w:val="Heading 2 Char"/>
    <w:link w:val="Heading2"/>
    <w:rsid w:val="00510A3C"/>
    <w:rPr>
      <w:rFonts w:ascii="Verdana" w:eastAsia="MS Mincho" w:hAnsi="Verdana"/>
      <w:b/>
      <w:color w:val="008000"/>
      <w:sz w:val="28"/>
      <w:lang w:eastAsia="ja-JP"/>
    </w:rPr>
  </w:style>
  <w:style w:type="character" w:customStyle="1" w:styleId="Heading3Char">
    <w:name w:val="Heading 3 Char"/>
    <w:link w:val="Heading3"/>
    <w:rsid w:val="00510A3C"/>
    <w:rPr>
      <w:rFonts w:ascii="Verdana" w:eastAsia="MS Mincho" w:hAnsi="Verdana"/>
      <w:b/>
      <w:i/>
      <w:smallCaps/>
      <w:color w:val="008000"/>
      <w:sz w:val="24"/>
      <w:lang w:eastAsia="ja-JP"/>
    </w:rPr>
  </w:style>
  <w:style w:type="character" w:customStyle="1" w:styleId="st">
    <w:name w:val="st"/>
    <w:rsid w:val="008830BF"/>
  </w:style>
  <w:style w:type="character" w:styleId="Emphasis">
    <w:name w:val="Emphasis"/>
    <w:uiPriority w:val="20"/>
    <w:qFormat/>
    <w:rsid w:val="008830B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7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7D2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energystar.gov/ia/business/challenge/learn_more/Schools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sf.edu/outreach/sciencecorps/documents/ResearchGuide_NSFGK12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591D0-5CAF-40C2-BE00-09B52B87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Stallings</dc:creator>
  <cp:lastModifiedBy>Beard, Cory</cp:lastModifiedBy>
  <cp:revision>3</cp:revision>
  <cp:lastPrinted>2004-04-17T02:13:00Z</cp:lastPrinted>
  <dcterms:created xsi:type="dcterms:W3CDTF">2013-02-18T06:22:00Z</dcterms:created>
  <dcterms:modified xsi:type="dcterms:W3CDTF">2013-02-19T23:07:00Z</dcterms:modified>
</cp:coreProperties>
</file>